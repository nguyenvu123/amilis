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B2F" w:rsidRPr="005B42A0" w:rsidRDefault="00D80AC6" w:rsidP="00376324">
      <w:pPr>
        <w:spacing w:line="315" w:lineRule="atLeas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       </w:t>
      </w:r>
      <w:proofErr w:type="spellStart"/>
      <w:r w:rsidR="003D0D45" w:rsidRPr="005B42A0">
        <w:rPr>
          <w:rFonts w:asciiTheme="minorHAnsi" w:hAnsiTheme="minorHAnsi"/>
          <w:b/>
          <w:sz w:val="22"/>
          <w:szCs w:val="22"/>
        </w:rPr>
        <w:t>Lovely</w:t>
      </w:r>
      <w:proofErr w:type="spellEnd"/>
      <w:r w:rsidR="003D0D45" w:rsidRPr="005B42A0">
        <w:rPr>
          <w:rFonts w:asciiTheme="minorHAnsi" w:hAnsiTheme="minorHAnsi"/>
          <w:b/>
          <w:sz w:val="22"/>
          <w:szCs w:val="22"/>
        </w:rPr>
        <w:t xml:space="preserve"> </w:t>
      </w:r>
      <w:r w:rsidR="0061380C" w:rsidRPr="005B42A0">
        <w:rPr>
          <w:rFonts w:asciiTheme="minorHAnsi" w:hAnsiTheme="minorHAnsi"/>
          <w:b/>
          <w:sz w:val="22"/>
          <w:szCs w:val="22"/>
        </w:rPr>
        <w:t>PIAULT</w:t>
      </w:r>
    </w:p>
    <w:p w:rsidR="00CE0B2F" w:rsidRPr="005B42A0" w:rsidRDefault="00AA7526" w:rsidP="00AA7526">
      <w:pPr>
        <w:spacing w:line="315" w:lineRule="atLeas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       </w:t>
      </w:r>
      <w:r w:rsidR="0061380C" w:rsidRPr="005B42A0">
        <w:rPr>
          <w:rFonts w:asciiTheme="minorHAnsi" w:hAnsiTheme="minorHAnsi"/>
          <w:b/>
          <w:sz w:val="22"/>
          <w:szCs w:val="22"/>
        </w:rPr>
        <w:t>30 Rue des Moissons</w:t>
      </w:r>
    </w:p>
    <w:p w:rsidR="0061380C" w:rsidRPr="005B42A0" w:rsidRDefault="0061380C" w:rsidP="00F162BB">
      <w:pPr>
        <w:spacing w:line="315" w:lineRule="atLeast"/>
        <w:ind w:left="709"/>
        <w:rPr>
          <w:rFonts w:asciiTheme="minorHAnsi" w:hAnsiTheme="minorHAnsi"/>
          <w:b/>
          <w:sz w:val="22"/>
          <w:szCs w:val="22"/>
        </w:rPr>
      </w:pPr>
      <w:r w:rsidRPr="005B42A0">
        <w:rPr>
          <w:rFonts w:asciiTheme="minorHAnsi" w:hAnsiTheme="minorHAnsi"/>
          <w:b/>
          <w:sz w:val="22"/>
          <w:szCs w:val="22"/>
        </w:rPr>
        <w:t>77230 ROUVRES</w:t>
      </w:r>
    </w:p>
    <w:p w:rsidR="00635312" w:rsidRDefault="00F162BB" w:rsidP="00F162BB">
      <w:pPr>
        <w:rPr>
          <w:rFonts w:asciiTheme="minorHAnsi" w:hAnsiTheme="minorHAnsi"/>
          <w:b/>
          <w:sz w:val="22"/>
          <w:szCs w:val="22"/>
        </w:rPr>
      </w:pPr>
      <w:r w:rsidRPr="005B42A0">
        <w:rPr>
          <w:rFonts w:asciiTheme="minorHAnsi" w:hAnsiTheme="minorHAnsi"/>
          <w:b/>
          <w:sz w:val="22"/>
          <w:szCs w:val="22"/>
        </w:rPr>
        <w:t xml:space="preserve">              </w:t>
      </w:r>
      <w:r w:rsidR="004F33F5">
        <w:rPr>
          <w:rFonts w:asciiTheme="minorHAnsi" w:hAnsiTheme="minorHAnsi"/>
          <w:b/>
          <w:sz w:val="22"/>
          <w:szCs w:val="22"/>
        </w:rPr>
        <w:t>07</w:t>
      </w:r>
      <w:r w:rsidR="00E02BD3">
        <w:rPr>
          <w:rFonts w:asciiTheme="minorHAnsi" w:hAnsiTheme="minorHAnsi"/>
          <w:b/>
          <w:sz w:val="22"/>
          <w:szCs w:val="22"/>
        </w:rPr>
        <w:t>.69.88.48.48</w:t>
      </w:r>
    </w:p>
    <w:p w:rsidR="00AA7526" w:rsidRDefault="00AA7526" w:rsidP="00AA7526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       </w:t>
      </w:r>
      <w:hyperlink r:id="rId6" w:history="1">
        <w:r w:rsidRPr="005871FF">
          <w:rPr>
            <w:rStyle w:val="Lienhypertexte"/>
            <w:rFonts w:asciiTheme="minorHAnsi" w:hAnsiTheme="minorHAnsi"/>
            <w:b/>
            <w:sz w:val="22"/>
            <w:szCs w:val="22"/>
          </w:rPr>
          <w:t>piault65@gmail.com</w:t>
        </w:r>
      </w:hyperlink>
    </w:p>
    <w:p w:rsidR="00635312" w:rsidRDefault="00AA7526" w:rsidP="00AA7526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       </w:t>
      </w:r>
      <w:r w:rsidR="002D2EA3">
        <w:rPr>
          <w:rFonts w:asciiTheme="minorHAnsi" w:hAnsiTheme="minorHAnsi"/>
          <w:b/>
          <w:sz w:val="22"/>
          <w:szCs w:val="22"/>
        </w:rPr>
        <w:t>23</w:t>
      </w:r>
      <w:r w:rsidR="006F65A6" w:rsidRPr="005B42A0">
        <w:rPr>
          <w:rFonts w:asciiTheme="minorHAnsi" w:hAnsiTheme="minorHAnsi"/>
          <w:b/>
          <w:sz w:val="22"/>
          <w:szCs w:val="22"/>
        </w:rPr>
        <w:t xml:space="preserve"> </w:t>
      </w:r>
      <w:r w:rsidR="00D65B71" w:rsidRPr="005B42A0">
        <w:rPr>
          <w:rFonts w:asciiTheme="minorHAnsi" w:hAnsiTheme="minorHAnsi"/>
          <w:b/>
          <w:sz w:val="22"/>
          <w:szCs w:val="22"/>
        </w:rPr>
        <w:t>ans</w:t>
      </w:r>
    </w:p>
    <w:p w:rsidR="004F33F5" w:rsidRDefault="004F33F5" w:rsidP="00AA7526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       Permis B, véhiculée</w:t>
      </w:r>
      <w:bookmarkStart w:id="0" w:name="_GoBack"/>
      <w:bookmarkEnd w:id="0"/>
    </w:p>
    <w:p w:rsidR="004F33F5" w:rsidRPr="005B42A0" w:rsidRDefault="004F33F5" w:rsidP="00AA7526">
      <w:pPr>
        <w:rPr>
          <w:rFonts w:asciiTheme="minorHAnsi" w:hAnsiTheme="minorHAnsi"/>
          <w:b/>
          <w:sz w:val="22"/>
          <w:szCs w:val="22"/>
        </w:rPr>
      </w:pPr>
    </w:p>
    <w:p w:rsidR="0039197D" w:rsidRDefault="0039197D" w:rsidP="00AA7526">
      <w:pPr>
        <w:spacing w:line="315" w:lineRule="atLeast"/>
        <w:ind w:left="709"/>
        <w:jc w:val="center"/>
        <w:rPr>
          <w:rFonts w:asciiTheme="minorHAnsi" w:hAnsiTheme="minorHAnsi"/>
          <w:b/>
          <w:bCs/>
          <w:color w:val="1F497D" w:themeColor="text2"/>
          <w:sz w:val="32"/>
          <w:szCs w:val="32"/>
        </w:rPr>
      </w:pPr>
    </w:p>
    <w:p w:rsidR="0039197D" w:rsidRPr="0039197D" w:rsidRDefault="0039197D" w:rsidP="00AA7526">
      <w:pPr>
        <w:spacing w:line="315" w:lineRule="atLeast"/>
        <w:ind w:left="709"/>
        <w:jc w:val="center"/>
        <w:rPr>
          <w:rFonts w:asciiTheme="minorHAnsi" w:hAnsiTheme="minorHAnsi"/>
          <w:b/>
          <w:bCs/>
          <w:color w:val="1F497D" w:themeColor="text2"/>
          <w:sz w:val="32"/>
          <w:szCs w:val="32"/>
        </w:rPr>
      </w:pPr>
    </w:p>
    <w:p w:rsidR="00AA7526" w:rsidRPr="00AA7526" w:rsidRDefault="00AA7526" w:rsidP="00AA7526">
      <w:pPr>
        <w:spacing w:line="315" w:lineRule="atLeast"/>
        <w:ind w:left="709"/>
        <w:jc w:val="center"/>
        <w:rPr>
          <w:rFonts w:asciiTheme="minorHAnsi" w:hAnsiTheme="minorHAnsi"/>
          <w:b/>
          <w:bCs/>
          <w:color w:val="1F497D" w:themeColor="text2"/>
          <w:sz w:val="22"/>
          <w:szCs w:val="22"/>
        </w:rPr>
      </w:pPr>
    </w:p>
    <w:p w:rsidR="00CE0B2F" w:rsidRPr="006B26CC" w:rsidRDefault="00CE0B2F" w:rsidP="00CE0B2F">
      <w:pPr>
        <w:spacing w:line="315" w:lineRule="atLeast"/>
        <w:ind w:left="709"/>
        <w:rPr>
          <w:rFonts w:asciiTheme="minorHAnsi" w:hAnsiTheme="minorHAnsi"/>
          <w:color w:val="1F497D" w:themeColor="text2"/>
          <w:sz w:val="22"/>
          <w:szCs w:val="22"/>
        </w:rPr>
      </w:pPr>
      <w:r w:rsidRPr="006B26CC">
        <w:rPr>
          <w:rFonts w:asciiTheme="minorHAnsi" w:hAnsiTheme="minorHAnsi"/>
          <w:b/>
          <w:bCs/>
          <w:color w:val="1F497D" w:themeColor="text2"/>
          <w:sz w:val="22"/>
          <w:szCs w:val="22"/>
        </w:rPr>
        <w:t>Expériences professionnelles</w:t>
      </w:r>
    </w:p>
    <w:p w:rsidR="0061380C" w:rsidRPr="006B26CC" w:rsidRDefault="00CE0B2F" w:rsidP="0061380C">
      <w:pPr>
        <w:pStyle w:val="Corpsdetexte"/>
        <w:spacing w:after="0" w:line="315" w:lineRule="atLeast"/>
        <w:ind w:hanging="360"/>
        <w:rPr>
          <w:rStyle w:val="Accentuation"/>
          <w:rFonts w:asciiTheme="minorHAnsi" w:hAnsiTheme="minorHAnsi"/>
          <w:b/>
          <w:bCs/>
          <w:i w:val="0"/>
          <w:iCs w:val="0"/>
          <w:color w:val="1F497D" w:themeColor="text2"/>
          <w:sz w:val="22"/>
          <w:szCs w:val="22"/>
        </w:rPr>
      </w:pPr>
      <w:r w:rsidRPr="006B26CC">
        <w:rPr>
          <w:rFonts w:asciiTheme="minorHAnsi" w:hAnsiTheme="minorHAnsi"/>
          <w:noProof/>
          <w:color w:val="1F497D" w:themeColor="text2"/>
          <w:sz w:val="22"/>
          <w:szCs w:val="22"/>
          <w:lang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DC76E" wp14:editId="46E89B08">
                <wp:simplePos x="0" y="0"/>
                <wp:positionH relativeFrom="column">
                  <wp:posOffset>90170</wp:posOffset>
                </wp:positionH>
                <wp:positionV relativeFrom="paragraph">
                  <wp:posOffset>47625</wp:posOffset>
                </wp:positionV>
                <wp:extent cx="6298565" cy="0"/>
                <wp:effectExtent l="10160" t="12065" r="6350" b="6985"/>
                <wp:wrapNone/>
                <wp:docPr id="4" name="Connecteur droi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85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3CA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034B38" id="Connecteur droit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1pt,3.75pt" to="503.0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" strokecolor="#83caff"/>
            </w:pict>
          </mc:Fallback>
        </mc:AlternateContent>
      </w:r>
    </w:p>
    <w:p w:rsidR="00CB3541" w:rsidRDefault="00CB3541" w:rsidP="00635312">
      <w:pPr>
        <w:pStyle w:val="Corpsdetexte"/>
        <w:numPr>
          <w:ilvl w:val="0"/>
          <w:numId w:val="7"/>
        </w:numPr>
        <w:spacing w:after="0" w:line="315" w:lineRule="atLeast"/>
        <w:rPr>
          <w:rStyle w:val="Accentuation"/>
          <w:rFonts w:asciiTheme="minorHAnsi" w:hAnsiTheme="minorHAnsi"/>
          <w:i w:val="0"/>
          <w:iCs w:val="0"/>
          <w:sz w:val="22"/>
          <w:szCs w:val="22"/>
        </w:rPr>
      </w:pPr>
      <w:r>
        <w:rPr>
          <w:rStyle w:val="Accentuation"/>
          <w:rFonts w:asciiTheme="minorHAnsi" w:hAnsiTheme="minorHAnsi"/>
          <w:b/>
          <w:i w:val="0"/>
          <w:iCs w:val="0"/>
          <w:sz w:val="22"/>
          <w:szCs w:val="22"/>
        </w:rPr>
        <w:t xml:space="preserve">2018 : Stage en Clinique </w:t>
      </w:r>
      <w:r>
        <w:rPr>
          <w:rStyle w:val="Accentuation"/>
          <w:rFonts w:asciiTheme="minorHAnsi" w:hAnsiTheme="minorHAnsi"/>
          <w:i w:val="0"/>
          <w:iCs w:val="0"/>
          <w:sz w:val="22"/>
          <w:szCs w:val="22"/>
        </w:rPr>
        <w:t>(service Chirurgie), (Bagnolet)</w:t>
      </w:r>
    </w:p>
    <w:p w:rsidR="006B26CC" w:rsidRPr="006B26CC" w:rsidRDefault="006B26CC" w:rsidP="00635312">
      <w:pPr>
        <w:pStyle w:val="Corpsdetexte"/>
        <w:numPr>
          <w:ilvl w:val="0"/>
          <w:numId w:val="7"/>
        </w:numPr>
        <w:spacing w:after="0" w:line="315" w:lineRule="atLeast"/>
        <w:rPr>
          <w:rStyle w:val="Accentuation"/>
          <w:rFonts w:asciiTheme="minorHAnsi" w:hAnsiTheme="minorHAnsi"/>
          <w:i w:val="0"/>
          <w:iCs w:val="0"/>
          <w:sz w:val="22"/>
          <w:szCs w:val="22"/>
        </w:rPr>
      </w:pPr>
      <w:r>
        <w:rPr>
          <w:rStyle w:val="Accentuation"/>
          <w:rFonts w:asciiTheme="minorHAnsi" w:hAnsiTheme="minorHAnsi"/>
          <w:b/>
          <w:i w:val="0"/>
          <w:iCs w:val="0"/>
          <w:sz w:val="22"/>
          <w:szCs w:val="22"/>
        </w:rPr>
        <w:t xml:space="preserve">2018 : Maison d’accueil spécialisée CDD </w:t>
      </w:r>
      <w:r w:rsidRPr="006B26CC">
        <w:rPr>
          <w:rStyle w:val="Accentuation"/>
          <w:rFonts w:asciiTheme="minorHAnsi" w:hAnsiTheme="minorHAnsi"/>
          <w:i w:val="0"/>
          <w:iCs w:val="0"/>
          <w:sz w:val="22"/>
          <w:szCs w:val="22"/>
        </w:rPr>
        <w:t>(paris)</w:t>
      </w:r>
    </w:p>
    <w:p w:rsidR="00FF01EC" w:rsidRPr="00FF01EC" w:rsidRDefault="00FF01EC" w:rsidP="00635312">
      <w:pPr>
        <w:pStyle w:val="Corpsdetexte"/>
        <w:numPr>
          <w:ilvl w:val="0"/>
          <w:numId w:val="7"/>
        </w:numPr>
        <w:spacing w:after="0" w:line="315" w:lineRule="atLeast"/>
        <w:rPr>
          <w:rStyle w:val="Accentuation"/>
          <w:rFonts w:asciiTheme="minorHAnsi" w:hAnsiTheme="minorHAnsi"/>
          <w:i w:val="0"/>
          <w:iCs w:val="0"/>
          <w:sz w:val="22"/>
          <w:szCs w:val="22"/>
        </w:rPr>
      </w:pPr>
      <w:r>
        <w:rPr>
          <w:rStyle w:val="Accentuation"/>
          <w:rFonts w:asciiTheme="minorHAnsi" w:hAnsiTheme="minorHAnsi"/>
          <w:b/>
          <w:i w:val="0"/>
          <w:iCs w:val="0"/>
          <w:sz w:val="22"/>
          <w:szCs w:val="22"/>
        </w:rPr>
        <w:t xml:space="preserve">2017 : </w:t>
      </w:r>
      <w:r w:rsidR="006B26CC">
        <w:rPr>
          <w:rStyle w:val="Accentuation"/>
          <w:rFonts w:asciiTheme="minorHAnsi" w:hAnsiTheme="minorHAnsi"/>
          <w:b/>
          <w:i w:val="0"/>
          <w:iCs w:val="0"/>
          <w:sz w:val="22"/>
          <w:szCs w:val="22"/>
        </w:rPr>
        <w:t xml:space="preserve">Stage en Centre d’hébergement d’urgence </w:t>
      </w:r>
      <w:r w:rsidR="006B26CC" w:rsidRPr="006B26CC">
        <w:rPr>
          <w:rStyle w:val="Accentuation"/>
          <w:rFonts w:asciiTheme="minorHAnsi" w:hAnsiTheme="minorHAnsi"/>
          <w:i w:val="0"/>
          <w:iCs w:val="0"/>
          <w:sz w:val="22"/>
          <w:szCs w:val="22"/>
        </w:rPr>
        <w:t>(</w:t>
      </w:r>
      <w:r w:rsidRPr="006B26CC">
        <w:rPr>
          <w:rStyle w:val="Accentuation"/>
          <w:rFonts w:asciiTheme="minorHAnsi" w:hAnsiTheme="minorHAnsi"/>
          <w:i w:val="0"/>
          <w:iCs w:val="0"/>
          <w:sz w:val="22"/>
          <w:szCs w:val="22"/>
        </w:rPr>
        <w:t>Melun</w:t>
      </w:r>
      <w:r w:rsidR="006B26CC" w:rsidRPr="006B26CC">
        <w:rPr>
          <w:rStyle w:val="Accentuation"/>
          <w:rFonts w:asciiTheme="minorHAnsi" w:hAnsiTheme="minorHAnsi"/>
          <w:i w:val="0"/>
          <w:iCs w:val="0"/>
          <w:sz w:val="22"/>
          <w:szCs w:val="22"/>
        </w:rPr>
        <w:t>)</w:t>
      </w:r>
    </w:p>
    <w:p w:rsidR="00294166" w:rsidRPr="006B26CC" w:rsidRDefault="00864B0B" w:rsidP="006B26CC">
      <w:pPr>
        <w:pStyle w:val="Corpsdetexte"/>
        <w:numPr>
          <w:ilvl w:val="0"/>
          <w:numId w:val="7"/>
        </w:numPr>
        <w:spacing w:after="0" w:line="315" w:lineRule="atLeast"/>
        <w:rPr>
          <w:rFonts w:asciiTheme="minorHAnsi" w:hAnsiTheme="minorHAnsi"/>
          <w:sz w:val="22"/>
          <w:szCs w:val="22"/>
        </w:rPr>
      </w:pPr>
      <w:r w:rsidRPr="005E54CC">
        <w:rPr>
          <w:rStyle w:val="Accentuation"/>
          <w:rFonts w:asciiTheme="minorHAnsi" w:hAnsiTheme="minorHAnsi"/>
          <w:b/>
          <w:bCs/>
          <w:i w:val="0"/>
          <w:iCs w:val="0"/>
          <w:sz w:val="22"/>
          <w:szCs w:val="22"/>
        </w:rPr>
        <w:t>2015</w:t>
      </w:r>
      <w:r w:rsidR="00C97971">
        <w:rPr>
          <w:rStyle w:val="Accentuation"/>
          <w:rFonts w:asciiTheme="minorHAnsi" w:hAnsiTheme="minorHAnsi"/>
          <w:b/>
          <w:bCs/>
          <w:i w:val="0"/>
          <w:iCs w:val="0"/>
          <w:sz w:val="22"/>
          <w:szCs w:val="22"/>
        </w:rPr>
        <w:t xml:space="preserve"> - 2018</w:t>
      </w:r>
      <w:r w:rsidR="00CE0B2F" w:rsidRPr="005E54CC">
        <w:rPr>
          <w:rStyle w:val="Accentuation"/>
          <w:rFonts w:asciiTheme="minorHAnsi" w:hAnsiTheme="minorHAnsi"/>
          <w:b/>
          <w:bCs/>
          <w:i w:val="0"/>
          <w:iCs w:val="0"/>
          <w:sz w:val="22"/>
          <w:szCs w:val="22"/>
        </w:rPr>
        <w:t xml:space="preserve"> </w:t>
      </w:r>
      <w:r w:rsidR="00D80AC6">
        <w:rPr>
          <w:rFonts w:asciiTheme="minorHAnsi" w:hAnsiTheme="minorHAnsi"/>
          <w:sz w:val="22"/>
          <w:szCs w:val="22"/>
        </w:rPr>
        <w:t xml:space="preserve">: </w:t>
      </w:r>
      <w:r w:rsidRPr="00D80AC6">
        <w:rPr>
          <w:rFonts w:asciiTheme="minorHAnsi" w:hAnsiTheme="minorHAnsi"/>
          <w:b/>
          <w:sz w:val="22"/>
          <w:szCs w:val="22"/>
        </w:rPr>
        <w:t>V</w:t>
      </w:r>
      <w:r w:rsidR="0061380C" w:rsidRPr="00D80AC6">
        <w:rPr>
          <w:rFonts w:asciiTheme="minorHAnsi" w:hAnsiTheme="minorHAnsi"/>
          <w:b/>
          <w:sz w:val="22"/>
          <w:szCs w:val="22"/>
        </w:rPr>
        <w:t>acations en ta</w:t>
      </w:r>
      <w:r w:rsidR="00D80AC6">
        <w:rPr>
          <w:rFonts w:asciiTheme="minorHAnsi" w:hAnsiTheme="minorHAnsi"/>
          <w:b/>
          <w:sz w:val="22"/>
          <w:szCs w:val="22"/>
        </w:rPr>
        <w:t>nt que Aide Médico Psychologique</w:t>
      </w:r>
      <w:r w:rsidR="006B26CC">
        <w:rPr>
          <w:rFonts w:asciiTheme="minorHAnsi" w:hAnsiTheme="minorHAnsi"/>
          <w:b/>
          <w:sz w:val="22"/>
          <w:szCs w:val="22"/>
        </w:rPr>
        <w:t xml:space="preserve">, en Foyer de vie </w:t>
      </w:r>
      <w:r w:rsidR="006B26CC" w:rsidRPr="006B26CC">
        <w:rPr>
          <w:rFonts w:asciiTheme="minorHAnsi" w:hAnsiTheme="minorHAnsi"/>
          <w:sz w:val="22"/>
          <w:szCs w:val="22"/>
        </w:rPr>
        <w:t xml:space="preserve">(Savigny-sur-Orge) </w:t>
      </w:r>
    </w:p>
    <w:p w:rsidR="00864B0B" w:rsidRPr="00D80AC6" w:rsidRDefault="002B761D" w:rsidP="00D80AC6">
      <w:pPr>
        <w:pStyle w:val="Corpsdetexte"/>
        <w:numPr>
          <w:ilvl w:val="0"/>
          <w:numId w:val="7"/>
        </w:numPr>
        <w:spacing w:after="0" w:line="315" w:lineRule="atLeast"/>
        <w:rPr>
          <w:rFonts w:asciiTheme="minorHAnsi" w:hAnsiTheme="minorHAnsi"/>
          <w:sz w:val="22"/>
          <w:szCs w:val="22"/>
        </w:rPr>
      </w:pPr>
      <w:r w:rsidRPr="005E54CC">
        <w:rPr>
          <w:rStyle w:val="Accentuation"/>
          <w:rFonts w:asciiTheme="minorHAnsi" w:hAnsiTheme="minorHAnsi"/>
          <w:b/>
          <w:bCs/>
          <w:i w:val="0"/>
          <w:iCs w:val="0"/>
          <w:sz w:val="22"/>
          <w:szCs w:val="22"/>
        </w:rPr>
        <w:t xml:space="preserve">2014 - </w:t>
      </w:r>
      <w:r w:rsidR="0061380C" w:rsidRPr="00D80AC6">
        <w:rPr>
          <w:rStyle w:val="Accentuation"/>
          <w:rFonts w:asciiTheme="minorHAnsi" w:hAnsiTheme="minorHAnsi"/>
          <w:b/>
          <w:bCs/>
          <w:i w:val="0"/>
          <w:iCs w:val="0"/>
          <w:sz w:val="22"/>
          <w:szCs w:val="22"/>
        </w:rPr>
        <w:t xml:space="preserve">2015 </w:t>
      </w:r>
      <w:r w:rsidR="00864B0B" w:rsidRPr="00D80AC6">
        <w:rPr>
          <w:rFonts w:asciiTheme="minorHAnsi" w:hAnsiTheme="minorHAnsi"/>
          <w:sz w:val="22"/>
          <w:szCs w:val="22"/>
        </w:rPr>
        <w:t>:</w:t>
      </w:r>
      <w:r w:rsidR="00D80AC6" w:rsidRPr="00D80AC6">
        <w:t xml:space="preserve"> </w:t>
      </w:r>
      <w:r w:rsidR="00D80AC6" w:rsidRPr="00D80AC6">
        <w:rPr>
          <w:rFonts w:asciiTheme="minorHAnsi" w:hAnsiTheme="minorHAnsi"/>
          <w:b/>
          <w:sz w:val="22"/>
          <w:szCs w:val="22"/>
        </w:rPr>
        <w:t>Garde d’enfants à domicile</w:t>
      </w:r>
      <w:r w:rsidR="00D80AC6">
        <w:rPr>
          <w:rFonts w:asciiTheme="minorHAnsi" w:hAnsiTheme="minorHAnsi"/>
          <w:sz w:val="22"/>
          <w:szCs w:val="22"/>
        </w:rPr>
        <w:t xml:space="preserve">, </w:t>
      </w:r>
      <w:r w:rsidR="00D80AC6" w:rsidRPr="00D80AC6">
        <w:rPr>
          <w:rFonts w:asciiTheme="minorHAnsi" w:hAnsiTheme="minorHAnsi"/>
          <w:sz w:val="22"/>
          <w:szCs w:val="22"/>
        </w:rPr>
        <w:t>(</w:t>
      </w:r>
      <w:r w:rsidR="00864B0B" w:rsidRPr="00D80AC6">
        <w:rPr>
          <w:rFonts w:asciiTheme="minorHAnsi" w:hAnsiTheme="minorHAnsi"/>
          <w:sz w:val="22"/>
          <w:szCs w:val="22"/>
        </w:rPr>
        <w:t>E comme Enfants</w:t>
      </w:r>
      <w:r w:rsidR="00D80AC6" w:rsidRPr="00D80AC6">
        <w:rPr>
          <w:rFonts w:asciiTheme="minorHAnsi" w:hAnsiTheme="minorHAnsi"/>
          <w:sz w:val="22"/>
          <w:szCs w:val="22"/>
        </w:rPr>
        <w:t>), (Paris)</w:t>
      </w:r>
      <w:r w:rsidR="00F162BB" w:rsidRPr="00D80AC6">
        <w:rPr>
          <w:rFonts w:asciiTheme="minorHAnsi" w:hAnsiTheme="minorHAnsi"/>
          <w:sz w:val="20"/>
        </w:rPr>
        <w:tab/>
      </w:r>
    </w:p>
    <w:p w:rsidR="00294166" w:rsidRPr="00D80AC6" w:rsidRDefault="00294166" w:rsidP="00294166">
      <w:pPr>
        <w:pStyle w:val="Corpsdetexte"/>
        <w:spacing w:after="0" w:line="315" w:lineRule="atLeast"/>
        <w:ind w:left="720"/>
        <w:rPr>
          <w:rFonts w:ascii="Calibri" w:hAnsi="Calibri"/>
          <w:bCs/>
          <w:sz w:val="22"/>
          <w:szCs w:val="22"/>
        </w:rPr>
      </w:pPr>
    </w:p>
    <w:p w:rsidR="007F13FC" w:rsidRPr="005E54CC" w:rsidRDefault="00932AD4" w:rsidP="00F162BB">
      <w:pPr>
        <w:pStyle w:val="Corpsdetexte"/>
        <w:numPr>
          <w:ilvl w:val="0"/>
          <w:numId w:val="7"/>
        </w:numPr>
        <w:spacing w:after="0" w:line="315" w:lineRule="atLeast"/>
        <w:rPr>
          <w:rFonts w:ascii="Calibri" w:hAnsi="Calibri"/>
          <w:b/>
          <w:bCs/>
          <w:sz w:val="22"/>
          <w:szCs w:val="22"/>
        </w:rPr>
      </w:pPr>
      <w:r w:rsidRPr="005E54CC">
        <w:rPr>
          <w:rFonts w:ascii="Calibri" w:hAnsi="Calibri"/>
          <w:b/>
          <w:sz w:val="22"/>
          <w:szCs w:val="22"/>
        </w:rPr>
        <w:t xml:space="preserve">2011 - </w:t>
      </w:r>
      <w:r w:rsidR="00635312" w:rsidRPr="005E54CC">
        <w:rPr>
          <w:rFonts w:ascii="Calibri" w:hAnsi="Calibri"/>
          <w:b/>
          <w:sz w:val="22"/>
          <w:szCs w:val="22"/>
        </w:rPr>
        <w:t>2014</w:t>
      </w:r>
      <w:r w:rsidR="002B761D" w:rsidRPr="005E54CC">
        <w:rPr>
          <w:rFonts w:ascii="Calibri" w:hAnsi="Calibri"/>
          <w:b/>
          <w:sz w:val="22"/>
          <w:szCs w:val="22"/>
        </w:rPr>
        <w:t> :</w:t>
      </w:r>
      <w:r w:rsidR="002B761D" w:rsidRPr="005E54CC">
        <w:rPr>
          <w:rFonts w:ascii="Calibri" w:hAnsi="Calibri"/>
          <w:bCs/>
          <w:sz w:val="22"/>
          <w:szCs w:val="22"/>
        </w:rPr>
        <w:t xml:space="preserve"> </w:t>
      </w:r>
      <w:r w:rsidR="00635312" w:rsidRPr="005E54CC">
        <w:rPr>
          <w:rFonts w:ascii="Calibri" w:hAnsi="Calibri"/>
          <w:b/>
          <w:u w:val="single"/>
        </w:rPr>
        <w:t>Stages Professionnels</w:t>
      </w:r>
      <w:r w:rsidRPr="005E54CC">
        <w:rPr>
          <w:rFonts w:ascii="Calibri" w:hAnsi="Calibri"/>
          <w:b/>
          <w:bCs/>
          <w:sz w:val="22"/>
          <w:szCs w:val="22"/>
        </w:rPr>
        <w:t xml:space="preserve"> </w:t>
      </w:r>
    </w:p>
    <w:p w:rsidR="007F13FC" w:rsidRPr="005E54CC" w:rsidRDefault="00635312" w:rsidP="00294166">
      <w:pPr>
        <w:pStyle w:val="Paragraphedeliste"/>
        <w:numPr>
          <w:ilvl w:val="0"/>
          <w:numId w:val="5"/>
        </w:numPr>
        <w:rPr>
          <w:rFonts w:eastAsia="WenQuanYi Micro Hei" w:cs="Lohit Hindi"/>
          <w:kern w:val="1"/>
          <w:lang w:eastAsia="zh-CN" w:bidi="hi-IN"/>
        </w:rPr>
      </w:pPr>
      <w:r w:rsidRPr="005E54CC">
        <w:rPr>
          <w:rFonts w:eastAsia="WenQuanYi Micro Hei" w:cs="Lohit Hindi"/>
          <w:kern w:val="1"/>
          <w:lang w:eastAsia="zh-CN" w:bidi="hi-IN"/>
        </w:rPr>
        <w:t>Mai</w:t>
      </w:r>
      <w:r w:rsidR="00294166" w:rsidRPr="005E54CC">
        <w:rPr>
          <w:rFonts w:eastAsia="WenQuanYi Micro Hei" w:cs="Lohit Hindi"/>
          <w:kern w:val="1"/>
          <w:lang w:eastAsia="zh-CN" w:bidi="hi-IN"/>
        </w:rPr>
        <w:t>son de retraite à Gagny (1 mois)</w:t>
      </w:r>
    </w:p>
    <w:p w:rsidR="007F13FC" w:rsidRPr="005E54CC" w:rsidRDefault="00635312" w:rsidP="00635312">
      <w:pPr>
        <w:pStyle w:val="Paragraphedeliste"/>
        <w:numPr>
          <w:ilvl w:val="0"/>
          <w:numId w:val="5"/>
        </w:numPr>
        <w:rPr>
          <w:rFonts w:eastAsia="WenQuanYi Micro Hei" w:cs="Lohit Hindi"/>
          <w:kern w:val="1"/>
          <w:lang w:eastAsia="zh-CN" w:bidi="hi-IN"/>
        </w:rPr>
      </w:pPr>
      <w:r w:rsidRPr="005E54CC">
        <w:rPr>
          <w:rFonts w:eastAsia="WenQuanYi Micro Hei" w:cs="Lohit Hindi"/>
          <w:kern w:val="1"/>
          <w:lang w:eastAsia="zh-CN" w:bidi="hi-IN"/>
        </w:rPr>
        <w:t>Maison d’accueil spécialisée pour Autiste à Bobigny (1 mois)</w:t>
      </w:r>
    </w:p>
    <w:p w:rsidR="00635312" w:rsidRPr="005E54CC" w:rsidRDefault="00635312" w:rsidP="00294166">
      <w:pPr>
        <w:pStyle w:val="Paragraphedeliste"/>
        <w:numPr>
          <w:ilvl w:val="0"/>
          <w:numId w:val="5"/>
        </w:numPr>
        <w:rPr>
          <w:rFonts w:eastAsia="WenQuanYi Micro Hei" w:cs="Lohit Hindi"/>
          <w:kern w:val="1"/>
          <w:lang w:eastAsia="zh-CN" w:bidi="hi-IN"/>
        </w:rPr>
      </w:pPr>
      <w:r w:rsidRPr="005E54CC">
        <w:rPr>
          <w:rFonts w:eastAsia="WenQuanYi Micro Hei" w:cs="Lohit Hindi"/>
          <w:kern w:val="1"/>
          <w:lang w:eastAsia="zh-CN" w:bidi="hi-IN"/>
        </w:rPr>
        <w:t>Ludothèque à Montreuil (1mois)</w:t>
      </w:r>
    </w:p>
    <w:p w:rsidR="00635312" w:rsidRPr="005E54CC" w:rsidRDefault="00635312" w:rsidP="00635312">
      <w:pPr>
        <w:pStyle w:val="Paragraphedeliste"/>
        <w:numPr>
          <w:ilvl w:val="0"/>
          <w:numId w:val="5"/>
        </w:numPr>
        <w:rPr>
          <w:rFonts w:eastAsia="WenQuanYi Micro Hei" w:cs="Lohit Hindi"/>
          <w:kern w:val="1"/>
          <w:lang w:eastAsia="zh-CN" w:bidi="hi-IN"/>
        </w:rPr>
      </w:pPr>
      <w:r w:rsidRPr="005E54CC">
        <w:rPr>
          <w:rFonts w:eastAsia="WenQuanYi Micro Hei" w:cs="Lohit Hindi"/>
          <w:kern w:val="1"/>
          <w:lang w:eastAsia="zh-CN" w:bidi="hi-IN"/>
        </w:rPr>
        <w:t>Crèche Municipale à Montreuil (3 semaines)</w:t>
      </w:r>
    </w:p>
    <w:p w:rsidR="00635312" w:rsidRPr="005E54CC" w:rsidRDefault="00635312" w:rsidP="00635312">
      <w:pPr>
        <w:pStyle w:val="Paragraphedeliste"/>
        <w:numPr>
          <w:ilvl w:val="0"/>
          <w:numId w:val="5"/>
        </w:numPr>
        <w:rPr>
          <w:rFonts w:eastAsia="WenQuanYi Micro Hei" w:cs="Lohit Hindi"/>
          <w:kern w:val="1"/>
          <w:lang w:eastAsia="zh-CN" w:bidi="hi-IN"/>
        </w:rPr>
      </w:pPr>
      <w:r w:rsidRPr="005E54CC">
        <w:rPr>
          <w:rFonts w:eastAsia="WenQuanYi Micro Hei" w:cs="Lohit Hindi"/>
          <w:kern w:val="1"/>
          <w:lang w:eastAsia="zh-CN" w:bidi="hi-IN"/>
        </w:rPr>
        <w:t>Crèche Municipale à Livry-Gargan (3 semaines)</w:t>
      </w:r>
    </w:p>
    <w:p w:rsidR="006B26CC" w:rsidRPr="00AA7526" w:rsidRDefault="00635312" w:rsidP="006B26CC">
      <w:pPr>
        <w:pStyle w:val="Paragraphedeliste"/>
        <w:numPr>
          <w:ilvl w:val="0"/>
          <w:numId w:val="5"/>
        </w:numPr>
        <w:rPr>
          <w:rFonts w:eastAsia="WenQuanYi Micro Hei" w:cs="Lohit Hindi"/>
          <w:kern w:val="1"/>
          <w:lang w:eastAsia="zh-CN" w:bidi="hi-IN"/>
        </w:rPr>
      </w:pPr>
      <w:r w:rsidRPr="005E54CC">
        <w:rPr>
          <w:rFonts w:eastAsia="WenQuanYi Micro Hei" w:cs="Lohit Hindi"/>
          <w:kern w:val="1"/>
          <w:lang w:eastAsia="zh-CN" w:bidi="hi-IN"/>
        </w:rPr>
        <w:t>Crèche Parentale à Paris (2 semaines)</w:t>
      </w:r>
      <w:r w:rsidR="007F13FC" w:rsidRPr="005E54CC">
        <w:rPr>
          <w:rFonts w:eastAsia="WenQuanYi Micro Hei" w:cs="Lohit Hindi"/>
          <w:kern w:val="1"/>
          <w:lang w:eastAsia="zh-CN" w:bidi="hi-IN"/>
        </w:rPr>
        <w:t xml:space="preserve"> </w:t>
      </w:r>
    </w:p>
    <w:p w:rsidR="006B26CC" w:rsidRPr="006B26CC" w:rsidRDefault="006B26CC" w:rsidP="006B26CC">
      <w:pPr>
        <w:rPr>
          <w:rFonts w:asciiTheme="minorHAnsi" w:hAnsiTheme="minorHAnsi"/>
          <w:b/>
          <w:color w:val="1F497D" w:themeColor="text2"/>
          <w:sz w:val="22"/>
          <w:szCs w:val="22"/>
        </w:rPr>
      </w:pPr>
    </w:p>
    <w:p w:rsidR="00CE0B2F" w:rsidRPr="00635312" w:rsidRDefault="00CE0B2F" w:rsidP="00CE0B2F">
      <w:pPr>
        <w:pStyle w:val="Corpsdetexte"/>
        <w:spacing w:after="0" w:line="315" w:lineRule="atLeast"/>
        <w:ind w:left="709"/>
        <w:rPr>
          <w:rStyle w:val="Accentuation"/>
          <w:rFonts w:asciiTheme="minorHAnsi" w:hAnsiTheme="minorHAnsi"/>
          <w:b/>
          <w:bCs/>
          <w:i w:val="0"/>
          <w:iCs w:val="0"/>
          <w:color w:val="000000"/>
          <w:sz w:val="22"/>
          <w:szCs w:val="22"/>
        </w:rPr>
      </w:pPr>
      <w:r w:rsidRPr="006B26CC">
        <w:rPr>
          <w:rFonts w:asciiTheme="minorHAnsi" w:hAnsiTheme="minorHAnsi"/>
          <w:noProof/>
          <w:color w:val="1F497D" w:themeColor="text2"/>
          <w:sz w:val="22"/>
          <w:szCs w:val="22"/>
          <w:lang w:eastAsia="fr-F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9243F7" wp14:editId="1A462A02">
                <wp:simplePos x="0" y="0"/>
                <wp:positionH relativeFrom="column">
                  <wp:posOffset>161925</wp:posOffset>
                </wp:positionH>
                <wp:positionV relativeFrom="paragraph">
                  <wp:posOffset>266065</wp:posOffset>
                </wp:positionV>
                <wp:extent cx="6289675" cy="12065"/>
                <wp:effectExtent l="5715" t="11430" r="10160" b="5080"/>
                <wp:wrapNone/>
                <wp:docPr id="3" name="Connecteur droi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89675" cy="120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3CA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ED8FF4" id="Connecteur droit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75pt,20.95pt" to="508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" strokecolor="#83caff"/>
            </w:pict>
          </mc:Fallback>
        </mc:AlternateContent>
      </w:r>
      <w:r w:rsidR="006B26CC">
        <w:rPr>
          <w:rFonts w:asciiTheme="minorHAnsi" w:hAnsiTheme="minorHAnsi"/>
          <w:b/>
          <w:bCs/>
          <w:color w:val="1F497D" w:themeColor="text2"/>
          <w:sz w:val="22"/>
          <w:szCs w:val="22"/>
        </w:rPr>
        <w:t xml:space="preserve"> </w:t>
      </w:r>
      <w:r w:rsidR="00864B0B" w:rsidRPr="006B26CC">
        <w:rPr>
          <w:rFonts w:asciiTheme="minorHAnsi" w:hAnsiTheme="minorHAnsi"/>
          <w:b/>
          <w:bCs/>
          <w:color w:val="1F497D" w:themeColor="text2"/>
          <w:sz w:val="22"/>
          <w:szCs w:val="22"/>
        </w:rPr>
        <w:t>Formations</w:t>
      </w:r>
      <w:r w:rsidRPr="00635312">
        <w:rPr>
          <w:rFonts w:asciiTheme="minorHAnsi" w:hAnsiTheme="minorHAnsi"/>
          <w:color w:val="3366FF"/>
          <w:sz w:val="22"/>
          <w:szCs w:val="22"/>
        </w:rPr>
        <w:br/>
      </w:r>
    </w:p>
    <w:p w:rsidR="001C57FC" w:rsidRDefault="001C57FC" w:rsidP="00D65B71">
      <w:pPr>
        <w:pStyle w:val="Corpsdetexte"/>
        <w:numPr>
          <w:ilvl w:val="0"/>
          <w:numId w:val="2"/>
        </w:numPr>
        <w:spacing w:after="0" w:line="315" w:lineRule="atLeast"/>
        <w:rPr>
          <w:rStyle w:val="Accentuation"/>
          <w:rFonts w:asciiTheme="minorHAnsi" w:hAnsiTheme="minorHAnsi"/>
          <w:b/>
          <w:bCs/>
          <w:i w:val="0"/>
          <w:iCs w:val="0"/>
          <w:sz w:val="22"/>
          <w:szCs w:val="22"/>
        </w:rPr>
      </w:pPr>
      <w:r>
        <w:rPr>
          <w:rStyle w:val="Accentuation"/>
          <w:rFonts w:asciiTheme="minorHAnsi" w:hAnsiTheme="minorHAnsi"/>
          <w:b/>
          <w:bCs/>
          <w:i w:val="0"/>
          <w:iCs w:val="0"/>
          <w:sz w:val="22"/>
          <w:szCs w:val="22"/>
        </w:rPr>
        <w:t xml:space="preserve">2018 : Formation Aide-soignante </w:t>
      </w:r>
      <w:r w:rsidRPr="001C57FC">
        <w:rPr>
          <w:rStyle w:val="Accentuation"/>
          <w:rFonts w:asciiTheme="minorHAnsi" w:hAnsiTheme="minorHAnsi"/>
          <w:bCs/>
          <w:i w:val="0"/>
          <w:iCs w:val="0"/>
          <w:sz w:val="22"/>
          <w:szCs w:val="22"/>
        </w:rPr>
        <w:t>(en cours)</w:t>
      </w:r>
      <w:r>
        <w:rPr>
          <w:rStyle w:val="Accentuation"/>
          <w:rFonts w:asciiTheme="minorHAnsi" w:hAnsiTheme="minorHAnsi"/>
          <w:b/>
          <w:bCs/>
          <w:i w:val="0"/>
          <w:iCs w:val="0"/>
          <w:sz w:val="22"/>
          <w:szCs w:val="22"/>
        </w:rPr>
        <w:t xml:space="preserve"> </w:t>
      </w:r>
    </w:p>
    <w:p w:rsidR="00D80AC6" w:rsidRPr="00D80AC6" w:rsidRDefault="00D80AC6" w:rsidP="00D65B71">
      <w:pPr>
        <w:pStyle w:val="Corpsdetexte"/>
        <w:numPr>
          <w:ilvl w:val="0"/>
          <w:numId w:val="2"/>
        </w:numPr>
        <w:spacing w:after="0" w:line="315" w:lineRule="atLeast"/>
        <w:rPr>
          <w:rStyle w:val="Accentuation"/>
          <w:rFonts w:asciiTheme="minorHAnsi" w:hAnsiTheme="minorHAnsi"/>
          <w:b/>
          <w:bCs/>
          <w:i w:val="0"/>
          <w:iCs w:val="0"/>
          <w:sz w:val="22"/>
          <w:szCs w:val="22"/>
        </w:rPr>
      </w:pPr>
      <w:r>
        <w:rPr>
          <w:rStyle w:val="Accentuation"/>
          <w:rFonts w:asciiTheme="minorHAnsi" w:hAnsiTheme="minorHAnsi"/>
          <w:b/>
          <w:bCs/>
          <w:i w:val="0"/>
          <w:iCs w:val="0"/>
          <w:sz w:val="22"/>
          <w:szCs w:val="22"/>
        </w:rPr>
        <w:t xml:space="preserve">2017 : Formation éducateur spécialisé </w:t>
      </w:r>
      <w:r>
        <w:rPr>
          <w:rStyle w:val="Accentuation"/>
          <w:rFonts w:asciiTheme="minorHAnsi" w:hAnsiTheme="minorHAnsi"/>
          <w:bCs/>
          <w:i w:val="0"/>
          <w:iCs w:val="0"/>
          <w:sz w:val="22"/>
          <w:szCs w:val="22"/>
        </w:rPr>
        <w:t>(1</w:t>
      </w:r>
      <w:r w:rsidRPr="00D80AC6">
        <w:rPr>
          <w:rStyle w:val="Accentuation"/>
          <w:rFonts w:asciiTheme="minorHAnsi" w:hAnsiTheme="minorHAnsi"/>
          <w:bCs/>
          <w:i w:val="0"/>
          <w:iCs w:val="0"/>
          <w:sz w:val="22"/>
          <w:szCs w:val="22"/>
          <w:vertAlign w:val="superscript"/>
        </w:rPr>
        <w:t>ère</w:t>
      </w:r>
      <w:r>
        <w:rPr>
          <w:rStyle w:val="Accentuation"/>
          <w:rFonts w:asciiTheme="minorHAnsi" w:hAnsiTheme="minorHAnsi"/>
          <w:bCs/>
          <w:i w:val="0"/>
          <w:iCs w:val="0"/>
          <w:sz w:val="22"/>
          <w:szCs w:val="22"/>
        </w:rPr>
        <w:t xml:space="preserve"> année validée) </w:t>
      </w:r>
    </w:p>
    <w:p w:rsidR="00C12F38" w:rsidRPr="005E54CC" w:rsidRDefault="00CE0B2F" w:rsidP="00D65B71">
      <w:pPr>
        <w:pStyle w:val="Corpsdetexte"/>
        <w:numPr>
          <w:ilvl w:val="0"/>
          <w:numId w:val="2"/>
        </w:numPr>
        <w:spacing w:after="0" w:line="315" w:lineRule="atLeast"/>
        <w:rPr>
          <w:rFonts w:asciiTheme="minorHAnsi" w:hAnsiTheme="minorHAnsi"/>
          <w:b/>
          <w:bCs/>
          <w:sz w:val="22"/>
          <w:szCs w:val="22"/>
        </w:rPr>
      </w:pPr>
      <w:r w:rsidRPr="005E54CC">
        <w:rPr>
          <w:rStyle w:val="Accentuation"/>
          <w:rFonts w:asciiTheme="minorHAnsi" w:hAnsiTheme="minorHAnsi"/>
          <w:b/>
          <w:bCs/>
          <w:i w:val="0"/>
          <w:iCs w:val="0"/>
          <w:sz w:val="22"/>
          <w:szCs w:val="22"/>
        </w:rPr>
        <w:t>2014</w:t>
      </w:r>
      <w:r w:rsidRPr="005E54CC">
        <w:rPr>
          <w:rFonts w:asciiTheme="minorHAnsi" w:hAnsiTheme="minorHAnsi"/>
          <w:i/>
          <w:iCs/>
          <w:sz w:val="22"/>
          <w:szCs w:val="22"/>
        </w:rPr>
        <w:t> </w:t>
      </w:r>
      <w:r w:rsidRPr="005E54CC">
        <w:rPr>
          <w:rFonts w:asciiTheme="minorHAnsi" w:hAnsiTheme="minorHAnsi"/>
          <w:sz w:val="22"/>
          <w:szCs w:val="22"/>
        </w:rPr>
        <w:t xml:space="preserve">: </w:t>
      </w:r>
      <w:r w:rsidRPr="00D80AC6">
        <w:rPr>
          <w:rFonts w:asciiTheme="minorHAnsi" w:hAnsiTheme="minorHAnsi"/>
          <w:b/>
          <w:sz w:val="22"/>
          <w:szCs w:val="22"/>
        </w:rPr>
        <w:t>BAC PRO Accompagnement Soins et Services à la Personne</w:t>
      </w:r>
      <w:r w:rsidR="00D65B71" w:rsidRPr="00D80AC6">
        <w:rPr>
          <w:rFonts w:asciiTheme="minorHAnsi" w:hAnsiTheme="minorHAnsi"/>
          <w:b/>
          <w:sz w:val="22"/>
          <w:szCs w:val="22"/>
        </w:rPr>
        <w:t xml:space="preserve"> </w:t>
      </w:r>
      <w:r w:rsidR="00D65B71" w:rsidRPr="005E54CC">
        <w:rPr>
          <w:rFonts w:asciiTheme="minorHAnsi" w:hAnsiTheme="minorHAnsi"/>
          <w:sz w:val="22"/>
          <w:szCs w:val="22"/>
        </w:rPr>
        <w:t xml:space="preserve">(Mention Assez Bien) </w:t>
      </w:r>
    </w:p>
    <w:p w:rsidR="00D65B71" w:rsidRPr="005E54CC" w:rsidRDefault="00D65B71" w:rsidP="00C12F38">
      <w:pPr>
        <w:pStyle w:val="Corpsdetexte"/>
        <w:spacing w:after="0" w:line="315" w:lineRule="atLeast"/>
        <w:ind w:left="720"/>
        <w:rPr>
          <w:rFonts w:asciiTheme="minorHAnsi" w:hAnsiTheme="minorHAnsi"/>
          <w:b/>
          <w:bCs/>
          <w:sz w:val="22"/>
          <w:szCs w:val="22"/>
        </w:rPr>
      </w:pPr>
      <w:r w:rsidRPr="005E54CC">
        <w:rPr>
          <w:rFonts w:asciiTheme="minorHAnsi" w:hAnsiTheme="minorHAnsi"/>
          <w:sz w:val="22"/>
          <w:szCs w:val="22"/>
        </w:rPr>
        <w:t>Lycée Blaise Pascal à Villemomble</w:t>
      </w:r>
    </w:p>
    <w:p w:rsidR="00C12F38" w:rsidRPr="005E54CC" w:rsidRDefault="00CE0B2F" w:rsidP="007F13FC">
      <w:pPr>
        <w:pStyle w:val="Corpsdetexte"/>
        <w:numPr>
          <w:ilvl w:val="0"/>
          <w:numId w:val="2"/>
        </w:numPr>
        <w:spacing w:after="0" w:line="315" w:lineRule="atLeast"/>
        <w:rPr>
          <w:rFonts w:asciiTheme="minorHAnsi" w:hAnsiTheme="minorHAnsi"/>
          <w:b/>
          <w:bCs/>
          <w:sz w:val="22"/>
          <w:szCs w:val="22"/>
        </w:rPr>
      </w:pPr>
      <w:r w:rsidRPr="005E54CC">
        <w:rPr>
          <w:rStyle w:val="Accentuation"/>
          <w:rFonts w:asciiTheme="minorHAnsi" w:hAnsiTheme="minorHAnsi"/>
          <w:b/>
          <w:bCs/>
          <w:i w:val="0"/>
          <w:iCs w:val="0"/>
          <w:sz w:val="22"/>
          <w:szCs w:val="22"/>
        </w:rPr>
        <w:t>2013</w:t>
      </w:r>
      <w:r w:rsidRPr="005E54CC">
        <w:rPr>
          <w:rFonts w:asciiTheme="minorHAnsi" w:hAnsiTheme="minorHAnsi"/>
          <w:sz w:val="22"/>
          <w:szCs w:val="22"/>
        </w:rPr>
        <w:t xml:space="preserve"> : </w:t>
      </w:r>
      <w:r w:rsidRPr="00D80AC6">
        <w:rPr>
          <w:rFonts w:asciiTheme="minorHAnsi" w:hAnsiTheme="minorHAnsi"/>
          <w:b/>
          <w:sz w:val="22"/>
          <w:szCs w:val="22"/>
        </w:rPr>
        <w:t xml:space="preserve">BEP </w:t>
      </w:r>
      <w:r w:rsidR="003D0D45" w:rsidRPr="00D80AC6">
        <w:rPr>
          <w:rFonts w:asciiTheme="minorHAnsi" w:hAnsiTheme="minorHAnsi"/>
          <w:b/>
          <w:sz w:val="22"/>
          <w:szCs w:val="22"/>
        </w:rPr>
        <w:t>Accompagnement Soins et Services à la</w:t>
      </w:r>
      <w:r w:rsidR="003D0D45" w:rsidRPr="005E54CC">
        <w:rPr>
          <w:rFonts w:asciiTheme="minorHAnsi" w:hAnsiTheme="minorHAnsi"/>
          <w:sz w:val="22"/>
          <w:szCs w:val="22"/>
        </w:rPr>
        <w:t xml:space="preserve"> </w:t>
      </w:r>
      <w:r w:rsidR="003D0D45" w:rsidRPr="00D80AC6">
        <w:rPr>
          <w:rFonts w:asciiTheme="minorHAnsi" w:hAnsiTheme="minorHAnsi"/>
          <w:b/>
          <w:sz w:val="22"/>
          <w:szCs w:val="22"/>
        </w:rPr>
        <w:t>Personne</w:t>
      </w:r>
      <w:r w:rsidR="00C12F38" w:rsidRPr="005E54CC">
        <w:rPr>
          <w:rFonts w:asciiTheme="minorHAnsi" w:hAnsiTheme="minorHAnsi"/>
          <w:sz w:val="22"/>
          <w:szCs w:val="22"/>
        </w:rPr>
        <w:t xml:space="preserve"> </w:t>
      </w:r>
    </w:p>
    <w:p w:rsidR="00294166" w:rsidRPr="00294166" w:rsidRDefault="00D65B71" w:rsidP="00C12F38">
      <w:pPr>
        <w:pStyle w:val="Corpsdetexte"/>
        <w:spacing w:after="0" w:line="315" w:lineRule="atLeast"/>
        <w:ind w:left="720"/>
        <w:rPr>
          <w:rFonts w:asciiTheme="minorHAnsi" w:hAnsiTheme="minorHAnsi"/>
          <w:b/>
          <w:bCs/>
          <w:color w:val="000000"/>
          <w:sz w:val="22"/>
          <w:szCs w:val="22"/>
        </w:rPr>
      </w:pPr>
      <w:r w:rsidRPr="005E54CC">
        <w:rPr>
          <w:rFonts w:asciiTheme="minorHAnsi" w:hAnsiTheme="minorHAnsi"/>
          <w:sz w:val="22"/>
          <w:szCs w:val="22"/>
        </w:rPr>
        <w:t>Lycée Blaise Pascal à Villemomble</w:t>
      </w:r>
    </w:p>
    <w:p w:rsidR="00294166" w:rsidRDefault="00294166" w:rsidP="00AA7526">
      <w:pPr>
        <w:pStyle w:val="Corpsdetexte"/>
        <w:spacing w:after="0" w:line="315" w:lineRule="atLeast"/>
        <w:rPr>
          <w:rFonts w:asciiTheme="minorHAnsi" w:hAnsiTheme="minorHAnsi"/>
          <w:b/>
          <w:bCs/>
          <w:color w:val="000000"/>
          <w:sz w:val="22"/>
          <w:szCs w:val="22"/>
        </w:rPr>
      </w:pPr>
    </w:p>
    <w:p w:rsidR="00CE0B2F" w:rsidRPr="006B26CC" w:rsidRDefault="00CE0B2F" w:rsidP="007F13FC">
      <w:pPr>
        <w:pStyle w:val="Corpsdetexte"/>
        <w:spacing w:after="0" w:line="315" w:lineRule="atLeast"/>
        <w:ind w:left="720"/>
        <w:rPr>
          <w:rFonts w:asciiTheme="minorHAnsi" w:hAnsiTheme="minorHAnsi"/>
          <w:b/>
          <w:bCs/>
          <w:color w:val="1F497D" w:themeColor="text2"/>
          <w:sz w:val="22"/>
          <w:szCs w:val="22"/>
        </w:rPr>
      </w:pPr>
      <w:r w:rsidRPr="006B26CC">
        <w:rPr>
          <w:rFonts w:asciiTheme="minorHAnsi" w:hAnsiTheme="minorHAnsi"/>
          <w:noProof/>
          <w:color w:val="1F497D" w:themeColor="text2"/>
          <w:sz w:val="22"/>
          <w:szCs w:val="22"/>
          <w:lang w:eastAsia="fr-FR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C32A98" wp14:editId="0E45EC81">
                <wp:simplePos x="0" y="0"/>
                <wp:positionH relativeFrom="column">
                  <wp:posOffset>134620</wp:posOffset>
                </wp:positionH>
                <wp:positionV relativeFrom="paragraph">
                  <wp:posOffset>254000</wp:posOffset>
                </wp:positionV>
                <wp:extent cx="6308090" cy="17780"/>
                <wp:effectExtent l="6985" t="8890" r="9525" b="11430"/>
                <wp:wrapNone/>
                <wp:docPr id="2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08090" cy="1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3CA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0B63E2" id="Connecteur droit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6pt,20pt" to="507.3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" strokecolor="#83caff"/>
            </w:pict>
          </mc:Fallback>
        </mc:AlternateContent>
      </w:r>
      <w:r w:rsidRPr="006B26CC">
        <w:rPr>
          <w:rFonts w:asciiTheme="minorHAnsi" w:hAnsiTheme="minorHAnsi"/>
          <w:b/>
          <w:bCs/>
          <w:color w:val="1F497D" w:themeColor="text2"/>
          <w:sz w:val="22"/>
          <w:szCs w:val="22"/>
        </w:rPr>
        <w:t>Informations complémentaires</w:t>
      </w:r>
      <w:r w:rsidRPr="006B26CC">
        <w:rPr>
          <w:rFonts w:asciiTheme="minorHAnsi" w:hAnsiTheme="minorHAnsi"/>
          <w:color w:val="1F497D" w:themeColor="text2"/>
          <w:sz w:val="22"/>
          <w:szCs w:val="22"/>
        </w:rPr>
        <w:br/>
      </w:r>
    </w:p>
    <w:p w:rsidR="00CE0B2F" w:rsidRPr="005E54CC" w:rsidRDefault="00CE0B2F" w:rsidP="00CE0B2F">
      <w:pPr>
        <w:pStyle w:val="Corpsdetexte"/>
        <w:numPr>
          <w:ilvl w:val="0"/>
          <w:numId w:val="3"/>
        </w:numPr>
        <w:spacing w:after="0" w:line="315" w:lineRule="atLeast"/>
        <w:rPr>
          <w:rFonts w:asciiTheme="minorHAnsi" w:hAnsiTheme="minorHAnsi"/>
          <w:sz w:val="22"/>
          <w:szCs w:val="22"/>
        </w:rPr>
      </w:pPr>
      <w:r w:rsidRPr="005E54CC">
        <w:rPr>
          <w:rFonts w:asciiTheme="minorHAnsi" w:hAnsiTheme="minorHAnsi"/>
          <w:sz w:val="22"/>
          <w:szCs w:val="22"/>
        </w:rPr>
        <w:t>Formation Prévention et Secours Civiques de niveau 1 (PSC1)</w:t>
      </w:r>
      <w:r w:rsidR="00D65B71" w:rsidRPr="005E54CC">
        <w:rPr>
          <w:rFonts w:asciiTheme="minorHAnsi" w:hAnsiTheme="minorHAnsi"/>
          <w:sz w:val="22"/>
          <w:szCs w:val="22"/>
        </w:rPr>
        <w:t xml:space="preserve"> -Lycée Blaise Pascal à Villemomble</w:t>
      </w:r>
    </w:p>
    <w:p w:rsidR="00CE0B2F" w:rsidRPr="005E54CC" w:rsidRDefault="00CE0B2F" w:rsidP="00CE0B2F">
      <w:pPr>
        <w:pStyle w:val="Corpsdetexte"/>
        <w:numPr>
          <w:ilvl w:val="0"/>
          <w:numId w:val="3"/>
        </w:numPr>
        <w:spacing w:after="0" w:line="315" w:lineRule="atLeast"/>
        <w:rPr>
          <w:rFonts w:asciiTheme="minorHAnsi" w:hAnsiTheme="minorHAnsi"/>
          <w:sz w:val="22"/>
          <w:szCs w:val="22"/>
        </w:rPr>
      </w:pPr>
      <w:r w:rsidRPr="005E54CC">
        <w:rPr>
          <w:rFonts w:asciiTheme="minorHAnsi" w:hAnsiTheme="minorHAnsi"/>
          <w:sz w:val="22"/>
          <w:szCs w:val="22"/>
        </w:rPr>
        <w:t>BAFA (1</w:t>
      </w:r>
      <w:r w:rsidRPr="005E54CC">
        <w:rPr>
          <w:rFonts w:asciiTheme="minorHAnsi" w:hAnsiTheme="minorHAnsi"/>
          <w:sz w:val="22"/>
          <w:szCs w:val="22"/>
          <w:vertAlign w:val="superscript"/>
        </w:rPr>
        <w:t>ère</w:t>
      </w:r>
      <w:r w:rsidRPr="005E54CC">
        <w:rPr>
          <w:rFonts w:asciiTheme="minorHAnsi" w:hAnsiTheme="minorHAnsi"/>
          <w:sz w:val="22"/>
          <w:szCs w:val="22"/>
        </w:rPr>
        <w:t xml:space="preserve"> partie théorique validée)</w:t>
      </w:r>
      <w:r w:rsidR="00D65B71" w:rsidRPr="005E54CC">
        <w:rPr>
          <w:rFonts w:asciiTheme="minorHAnsi" w:hAnsiTheme="minorHAnsi"/>
          <w:sz w:val="22"/>
          <w:szCs w:val="22"/>
        </w:rPr>
        <w:t xml:space="preserve"> -UFCV à Paris</w:t>
      </w:r>
    </w:p>
    <w:p w:rsidR="00F162BB" w:rsidRDefault="00F162BB" w:rsidP="00F162BB">
      <w:pPr>
        <w:pStyle w:val="Corpsdetexte"/>
        <w:spacing w:after="0" w:line="315" w:lineRule="atLeast"/>
        <w:rPr>
          <w:rFonts w:asciiTheme="minorHAnsi" w:hAnsiTheme="minorHAnsi"/>
          <w:color w:val="444444"/>
          <w:sz w:val="22"/>
          <w:szCs w:val="22"/>
        </w:rPr>
      </w:pPr>
    </w:p>
    <w:p w:rsidR="00CE0B2F" w:rsidRPr="006B26CC" w:rsidRDefault="00F162BB" w:rsidP="00F162BB">
      <w:pPr>
        <w:pStyle w:val="Corpsdetexte"/>
        <w:spacing w:after="0" w:line="315" w:lineRule="atLeast"/>
        <w:rPr>
          <w:rFonts w:asciiTheme="minorHAnsi" w:hAnsiTheme="minorHAnsi"/>
          <w:color w:val="1F497D" w:themeColor="text2"/>
          <w:sz w:val="22"/>
          <w:szCs w:val="22"/>
        </w:rPr>
      </w:pPr>
      <w:r w:rsidRPr="006B26CC">
        <w:rPr>
          <w:rFonts w:asciiTheme="minorHAnsi" w:hAnsiTheme="minorHAnsi"/>
          <w:color w:val="1F497D" w:themeColor="text2"/>
          <w:sz w:val="22"/>
          <w:szCs w:val="22"/>
        </w:rPr>
        <w:t xml:space="preserve">               </w:t>
      </w:r>
      <w:r w:rsidR="00CE0B2F" w:rsidRPr="006B26CC">
        <w:rPr>
          <w:rFonts w:asciiTheme="minorHAnsi" w:hAnsiTheme="minorHAnsi"/>
          <w:noProof/>
          <w:color w:val="1F497D" w:themeColor="text2"/>
          <w:sz w:val="22"/>
          <w:szCs w:val="22"/>
          <w:lang w:eastAsia="fr-FR" w:bidi="ar-SA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0557A2" wp14:editId="5EFFC162">
                <wp:simplePos x="0" y="0"/>
                <wp:positionH relativeFrom="column">
                  <wp:posOffset>116840</wp:posOffset>
                </wp:positionH>
                <wp:positionV relativeFrom="paragraph">
                  <wp:posOffset>221615</wp:posOffset>
                </wp:positionV>
                <wp:extent cx="6335395" cy="0"/>
                <wp:effectExtent l="8255" t="5080" r="9525" b="13970"/>
                <wp:wrapNone/>
                <wp:docPr id="1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53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83CAF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AC10E3" id="Connecteur droit 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2pt,17.45pt" to="508.0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" strokecolor="#83caff"/>
            </w:pict>
          </mc:Fallback>
        </mc:AlternateContent>
      </w:r>
      <w:r w:rsidR="00CE0B2F" w:rsidRPr="006B26CC">
        <w:rPr>
          <w:rFonts w:asciiTheme="minorHAnsi" w:hAnsiTheme="minorHAnsi"/>
          <w:b/>
          <w:bCs/>
          <w:color w:val="1F497D" w:themeColor="text2"/>
          <w:sz w:val="22"/>
          <w:szCs w:val="22"/>
        </w:rPr>
        <w:t>Centres d'intérêt</w:t>
      </w:r>
      <w:r w:rsidR="00CE0B2F" w:rsidRPr="006B26CC">
        <w:rPr>
          <w:rFonts w:asciiTheme="minorHAnsi" w:hAnsiTheme="minorHAnsi"/>
          <w:color w:val="1F497D" w:themeColor="text2"/>
          <w:sz w:val="22"/>
          <w:szCs w:val="22"/>
          <w:u w:val="single"/>
        </w:rPr>
        <w:br/>
      </w:r>
    </w:p>
    <w:p w:rsidR="00CE0B2F" w:rsidRPr="005E54CC" w:rsidRDefault="00CE0B2F" w:rsidP="00CE0B2F">
      <w:pPr>
        <w:pStyle w:val="Corpsdetexte"/>
        <w:numPr>
          <w:ilvl w:val="0"/>
          <w:numId w:val="4"/>
        </w:numPr>
        <w:spacing w:after="0" w:line="315" w:lineRule="atLeast"/>
        <w:rPr>
          <w:rFonts w:asciiTheme="minorHAnsi" w:hAnsiTheme="minorHAnsi"/>
          <w:sz w:val="22"/>
          <w:szCs w:val="22"/>
        </w:rPr>
      </w:pPr>
      <w:r w:rsidRPr="005E54CC">
        <w:rPr>
          <w:rFonts w:asciiTheme="minorHAnsi" w:hAnsiTheme="minorHAnsi"/>
          <w:sz w:val="22"/>
          <w:szCs w:val="22"/>
        </w:rPr>
        <w:t>Musique, danse</w:t>
      </w:r>
      <w:r w:rsidR="00376324" w:rsidRPr="005E54CC">
        <w:rPr>
          <w:rFonts w:asciiTheme="minorHAnsi" w:hAnsiTheme="minorHAnsi"/>
          <w:sz w:val="22"/>
          <w:szCs w:val="22"/>
        </w:rPr>
        <w:t>, baby-sitting</w:t>
      </w:r>
    </w:p>
    <w:p w:rsidR="00932AD4" w:rsidRPr="005E54CC" w:rsidRDefault="00932AD4" w:rsidP="00635312">
      <w:pPr>
        <w:pStyle w:val="Corpsdetexte"/>
        <w:numPr>
          <w:ilvl w:val="0"/>
          <w:numId w:val="4"/>
        </w:numPr>
        <w:spacing w:after="0" w:line="315" w:lineRule="atLeast"/>
        <w:rPr>
          <w:rFonts w:asciiTheme="minorHAnsi" w:hAnsiTheme="minorHAnsi"/>
          <w:sz w:val="22"/>
          <w:szCs w:val="22"/>
        </w:rPr>
      </w:pPr>
      <w:r w:rsidRPr="005E54CC">
        <w:rPr>
          <w:rFonts w:asciiTheme="minorHAnsi" w:hAnsiTheme="minorHAnsi"/>
          <w:sz w:val="22"/>
          <w:szCs w:val="22"/>
        </w:rPr>
        <w:t>Voyages</w:t>
      </w:r>
      <w:r w:rsidR="00D65B71" w:rsidRPr="005E54CC">
        <w:rPr>
          <w:rFonts w:asciiTheme="minorHAnsi" w:hAnsiTheme="minorHAnsi"/>
          <w:sz w:val="22"/>
          <w:szCs w:val="22"/>
        </w:rPr>
        <w:t xml:space="preserve"> (St-Martin, Espagne, Italie, </w:t>
      </w:r>
      <w:r w:rsidR="00376324" w:rsidRPr="005E54CC">
        <w:rPr>
          <w:rFonts w:asciiTheme="minorHAnsi" w:hAnsiTheme="minorHAnsi"/>
          <w:sz w:val="22"/>
          <w:szCs w:val="22"/>
        </w:rPr>
        <w:t>Allemagne, Angleterre</w:t>
      </w:r>
      <w:r w:rsidR="00D65B71" w:rsidRPr="005E54CC">
        <w:rPr>
          <w:rFonts w:asciiTheme="minorHAnsi" w:hAnsiTheme="minorHAnsi"/>
          <w:sz w:val="22"/>
          <w:szCs w:val="22"/>
        </w:rPr>
        <w:t>…)</w:t>
      </w:r>
    </w:p>
    <w:sectPr w:rsidR="00932AD4" w:rsidRPr="005E54C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Liberation Serif">
    <w:altName w:val="MS PMincho"/>
    <w:charset w:val="8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57"/>
        </w:tabs>
        <w:ind w:left="215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17"/>
        </w:tabs>
        <w:ind w:left="251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37"/>
        </w:tabs>
        <w:ind w:left="323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597"/>
        </w:tabs>
        <w:ind w:left="359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17"/>
        </w:tabs>
        <w:ind w:left="431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77"/>
        </w:tabs>
        <w:ind w:left="4677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9647A19"/>
    <w:multiLevelType w:val="hybridMultilevel"/>
    <w:tmpl w:val="C4F45488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354E38CD"/>
    <w:multiLevelType w:val="hybridMultilevel"/>
    <w:tmpl w:val="7988D5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17788A"/>
    <w:multiLevelType w:val="hybridMultilevel"/>
    <w:tmpl w:val="D51ADDB0"/>
    <w:lvl w:ilvl="0" w:tplc="F834A1AC">
      <w:start w:val="7"/>
      <w:numFmt w:val="bullet"/>
      <w:lvlText w:val="-"/>
      <w:lvlJc w:val="left"/>
      <w:pPr>
        <w:ind w:left="709" w:hanging="360"/>
      </w:pPr>
      <w:rPr>
        <w:rFonts w:ascii="Calibri" w:eastAsia="WenQuanYi Micro Hei" w:hAnsi="Calibri" w:cs="Lohit Hindi" w:hint="default"/>
      </w:rPr>
    </w:lvl>
    <w:lvl w:ilvl="1" w:tplc="040C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7">
    <w:nsid w:val="5B477F70"/>
    <w:multiLevelType w:val="hybridMultilevel"/>
    <w:tmpl w:val="48F41A94"/>
    <w:lvl w:ilvl="0" w:tplc="4BBA887A">
      <w:start w:val="2013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B2F"/>
    <w:rsid w:val="000F77C7"/>
    <w:rsid w:val="00122A7A"/>
    <w:rsid w:val="00163F19"/>
    <w:rsid w:val="001740D3"/>
    <w:rsid w:val="001C57FC"/>
    <w:rsid w:val="001F4015"/>
    <w:rsid w:val="00291B76"/>
    <w:rsid w:val="00292955"/>
    <w:rsid w:val="00294166"/>
    <w:rsid w:val="002B761D"/>
    <w:rsid w:val="002D2EA3"/>
    <w:rsid w:val="00376324"/>
    <w:rsid w:val="0039197D"/>
    <w:rsid w:val="003D0D45"/>
    <w:rsid w:val="004078A5"/>
    <w:rsid w:val="004F33F5"/>
    <w:rsid w:val="005042F7"/>
    <w:rsid w:val="005B42A0"/>
    <w:rsid w:val="005E1BCE"/>
    <w:rsid w:val="005E54CC"/>
    <w:rsid w:val="0061380C"/>
    <w:rsid w:val="00635312"/>
    <w:rsid w:val="006B26CC"/>
    <w:rsid w:val="006D4156"/>
    <w:rsid w:val="006D7535"/>
    <w:rsid w:val="006F65A6"/>
    <w:rsid w:val="007F13FC"/>
    <w:rsid w:val="00864B0B"/>
    <w:rsid w:val="00932AD4"/>
    <w:rsid w:val="00987665"/>
    <w:rsid w:val="00AA7526"/>
    <w:rsid w:val="00C12F38"/>
    <w:rsid w:val="00C97971"/>
    <w:rsid w:val="00CB3541"/>
    <w:rsid w:val="00CE0B2F"/>
    <w:rsid w:val="00D65B71"/>
    <w:rsid w:val="00D80AC6"/>
    <w:rsid w:val="00DC0AC2"/>
    <w:rsid w:val="00E02BD3"/>
    <w:rsid w:val="00F162BB"/>
    <w:rsid w:val="00FA0A39"/>
    <w:rsid w:val="00FF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750226-5DFA-4094-9702-795022FC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B2F"/>
    <w:pPr>
      <w:widowControl w:val="0"/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qFormat/>
    <w:rsid w:val="00CE0B2F"/>
    <w:rPr>
      <w:i/>
      <w:iCs/>
    </w:rPr>
  </w:style>
  <w:style w:type="paragraph" w:styleId="Corpsdetexte">
    <w:name w:val="Body Text"/>
    <w:basedOn w:val="Normal"/>
    <w:link w:val="CorpsdetexteCar"/>
    <w:rsid w:val="00CE0B2F"/>
    <w:pPr>
      <w:spacing w:after="120"/>
    </w:pPr>
  </w:style>
  <w:style w:type="character" w:customStyle="1" w:styleId="CorpsdetexteCar">
    <w:name w:val="Corps de texte Car"/>
    <w:basedOn w:val="Policepardfaut"/>
    <w:link w:val="Corpsdetexte"/>
    <w:rsid w:val="00CE0B2F"/>
    <w:rPr>
      <w:rFonts w:ascii="Liberation Serif" w:eastAsia="WenQuanYi Micro Hei" w:hAnsi="Liberation Serif" w:cs="Lohit Hindi"/>
      <w:kern w:val="1"/>
      <w:sz w:val="24"/>
      <w:szCs w:val="24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635312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35312"/>
    <w:pPr>
      <w:widowControl/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32AD4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2AD4"/>
    <w:rPr>
      <w:rFonts w:ascii="Tahoma" w:eastAsia="WenQuanYi Micro Hei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iault6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05E65-9EFB-4F83-BF17-83939366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Nicole PIAULT</dc:creator>
  <cp:lastModifiedBy>LOVELY PIAULT</cp:lastModifiedBy>
  <cp:revision>38</cp:revision>
  <cp:lastPrinted>2016-09-14T19:09:00Z</cp:lastPrinted>
  <dcterms:created xsi:type="dcterms:W3CDTF">2015-07-15T13:01:00Z</dcterms:created>
  <dcterms:modified xsi:type="dcterms:W3CDTF">2019-03-12T18:09:00Z</dcterms:modified>
</cp:coreProperties>
</file>